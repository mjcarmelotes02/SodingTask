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9AB6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4910ECF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5BF1FB1B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D3B27D4" w14:textId="77777777" w:rsidR="003C4E1E" w:rsidRDefault="003C4E1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</w:p>
    <w:p w14:paraId="65FC0FA9" w14:textId="55E77C75" w:rsidR="007969B2" w:rsidRDefault="004379FE" w:rsidP="009A4627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sz w:val="74"/>
          <w:szCs w:val="74"/>
        </w:rPr>
        <w:t>Report</w:t>
      </w:r>
      <w:r w:rsidR="003C4E1E">
        <w:rPr>
          <w:rFonts w:ascii="Times" w:hAnsi="Times" w:cs="Times"/>
          <w:sz w:val="74"/>
          <w:szCs w:val="74"/>
        </w:rPr>
        <w:t xml:space="preserve"> for</w:t>
      </w:r>
    </w:p>
    <w:p w14:paraId="75A9E137" w14:textId="530CB05F" w:rsidR="00494473" w:rsidRDefault="004379FE" w:rsidP="007969B2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  <w:sz w:val="74"/>
          <w:szCs w:val="74"/>
        </w:rPr>
      </w:pPr>
      <w:r>
        <w:rPr>
          <w:rFonts w:ascii="Times" w:hAnsi="Times" w:cs="Times"/>
          <w:noProof/>
          <w:sz w:val="74"/>
          <w:szCs w:val="74"/>
        </w:rPr>
        <w:drawing>
          <wp:inline distT="0" distB="0" distL="0" distR="0" wp14:anchorId="28D70800" wp14:editId="353D4A61">
            <wp:extent cx="2108835" cy="2108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ding-logo-2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9D65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427118DD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07D3A2CA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D18E451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1EFBD577" w14:textId="77777777" w:rsidR="00204067" w:rsidRDefault="00204067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32"/>
          <w:szCs w:val="32"/>
        </w:rPr>
      </w:pPr>
    </w:p>
    <w:p w14:paraId="50944FAC" w14:textId="02356A5B" w:rsidR="00CD740A" w:rsidRDefault="00CD740A" w:rsidP="00CD740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Arial" w:hAnsi="Arial" w:cs="Arial"/>
          <w:sz w:val="32"/>
          <w:szCs w:val="32"/>
        </w:rPr>
        <w:t>By:</w:t>
      </w:r>
      <w:r>
        <w:rPr>
          <w:rFonts w:ascii="MS Mincho" w:eastAsia="MS Mincho" w:hAnsi="MS Mincho" w:cs="MS Mincho"/>
          <w:sz w:val="32"/>
          <w:szCs w:val="32"/>
        </w:rPr>
        <w:t> </w:t>
      </w:r>
      <w:r w:rsidR="00547F82">
        <w:rPr>
          <w:rFonts w:ascii="Arial" w:hAnsi="Arial" w:cs="Arial"/>
          <w:sz w:val="32"/>
          <w:szCs w:val="32"/>
        </w:rPr>
        <w:t>Intellij System Solution</w:t>
      </w:r>
      <w:r>
        <w:rPr>
          <w:rFonts w:ascii="Arial" w:hAnsi="Arial" w:cs="Arial"/>
          <w:sz w:val="32"/>
          <w:szCs w:val="32"/>
        </w:rPr>
        <w:t xml:space="preserve"> Sdn. Bhd</w:t>
      </w:r>
      <w:r w:rsidR="00547F82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</w:p>
    <w:p w14:paraId="659E6343" w14:textId="053B3618" w:rsidR="00CD740A" w:rsidRDefault="00CD1471" w:rsidP="005430B1">
      <w:pPr>
        <w:spacing w:line="360" w:lineRule="auto"/>
        <w:rPr>
          <w:rFonts w:ascii="Arial" w:eastAsia="MS Mincho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DFA2E55" w14:textId="084B4F29" w:rsidR="000315B6" w:rsidRPr="00985E5C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AD3142">
        <w:rPr>
          <w:rFonts w:ascii="Arial" w:hAnsi="Arial" w:cs="Arial"/>
          <w:b/>
          <w:sz w:val="20"/>
          <w:szCs w:val="20"/>
        </w:rPr>
        <w:lastRenderedPageBreak/>
        <w:t xml:space="preserve">1.0 </w:t>
      </w:r>
      <w:r w:rsidR="007F4619">
        <w:rPr>
          <w:rFonts w:ascii="Arial" w:hAnsi="Arial" w:cs="Arial"/>
          <w:b/>
          <w:sz w:val="20"/>
          <w:szCs w:val="20"/>
        </w:rPr>
        <w:t>Introduction</w:t>
      </w:r>
    </w:p>
    <w:p w14:paraId="110A6A46" w14:textId="77777777" w:rsidR="000315B6" w:rsidRDefault="000315B6" w:rsidP="000315B6">
      <w:pPr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350"/>
      </w:tblGrid>
      <w:tr w:rsidR="000315B6" w:rsidRPr="000315B6" w14:paraId="5FEAD91E" w14:textId="77777777" w:rsidTr="00CD2B95">
        <w:tc>
          <w:tcPr>
            <w:tcW w:w="2660" w:type="dxa"/>
            <w:shd w:val="clear" w:color="auto" w:fill="D5DCE4" w:themeFill="text2" w:themeFillTint="33"/>
          </w:tcPr>
          <w:p w14:paraId="1C64D3DA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General Information</w:t>
            </w:r>
          </w:p>
        </w:tc>
        <w:tc>
          <w:tcPr>
            <w:tcW w:w="6350" w:type="dxa"/>
            <w:shd w:val="clear" w:color="auto" w:fill="D5DCE4" w:themeFill="text2" w:themeFillTint="33"/>
          </w:tcPr>
          <w:p w14:paraId="63200EF6" w14:textId="77777777" w:rsidR="000315B6" w:rsidRPr="00CD2B95" w:rsidRDefault="000315B6" w:rsidP="000315B6">
            <w:pPr>
              <w:spacing w:line="36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D2B9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Response</w:t>
            </w:r>
          </w:p>
        </w:tc>
      </w:tr>
      <w:tr w:rsidR="000315B6" w:rsidRPr="000315B6" w14:paraId="512975E0" w14:textId="77777777" w:rsidTr="001171A1">
        <w:tc>
          <w:tcPr>
            <w:tcW w:w="2660" w:type="dxa"/>
          </w:tcPr>
          <w:p w14:paraId="4F98475D" w14:textId="5C5FCD0E" w:rsidR="000315B6" w:rsidRPr="000315B6" w:rsidRDefault="000315B6" w:rsidP="005752F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315B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5752F1">
              <w:rPr>
                <w:rFonts w:ascii="Arial" w:hAnsi="Arial" w:cs="Arial"/>
                <w:sz w:val="20"/>
                <w:szCs w:val="20"/>
              </w:rPr>
              <w:t>Candidate</w:t>
            </w:r>
            <w:r w:rsidRPr="000315B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1FF6911B" w14:textId="2E9F24E0" w:rsidR="000315B6" w:rsidRPr="000315B6" w:rsidRDefault="006832C4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MJ Carmelotes</w:t>
            </w:r>
          </w:p>
        </w:tc>
      </w:tr>
      <w:tr w:rsidR="000315B6" w:rsidRPr="000315B6" w14:paraId="1AE87AFC" w14:textId="77777777" w:rsidTr="001171A1">
        <w:tc>
          <w:tcPr>
            <w:tcW w:w="2660" w:type="dxa"/>
          </w:tcPr>
          <w:p w14:paraId="3E9BEDA3" w14:textId="24EAE280" w:rsidR="000315B6" w:rsidRPr="000315B6" w:rsidRDefault="00AF79F6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06292F">
              <w:rPr>
                <w:rFonts w:ascii="Arial" w:hAnsi="Arial" w:cs="Arial"/>
                <w:sz w:val="20"/>
                <w:szCs w:val="20"/>
              </w:rPr>
              <w:t>pply P</w:t>
            </w:r>
            <w:r w:rsidR="004D4399">
              <w:rPr>
                <w:rFonts w:ascii="Arial" w:hAnsi="Arial" w:cs="Arial"/>
                <w:sz w:val="20"/>
                <w:szCs w:val="20"/>
              </w:rPr>
              <w:t>osition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350" w:type="dxa"/>
          </w:tcPr>
          <w:p w14:paraId="7EF86931" w14:textId="3993A1FD" w:rsidR="000315B6" w:rsidRPr="000315B6" w:rsidRDefault="006832C4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.Net Developer</w:t>
            </w:r>
          </w:p>
        </w:tc>
      </w:tr>
      <w:tr w:rsidR="000315B6" w:rsidRPr="000315B6" w14:paraId="3926FF25" w14:textId="77777777" w:rsidTr="001171A1">
        <w:tc>
          <w:tcPr>
            <w:tcW w:w="2660" w:type="dxa"/>
          </w:tcPr>
          <w:p w14:paraId="63C2C486" w14:textId="6F39120D" w:rsidR="000315B6" w:rsidRPr="000315B6" w:rsidRDefault="005752F1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Submission</w:t>
            </w:r>
            <w:r w:rsidR="000315B6" w:rsidRPr="000315B6">
              <w:rPr>
                <w:rFonts w:ascii="Arial" w:hAnsi="Arial" w:cs="Arial"/>
                <w:sz w:val="20"/>
                <w:szCs w:val="20"/>
              </w:rPr>
              <w:t xml:space="preserve"> :</w:t>
            </w:r>
          </w:p>
        </w:tc>
        <w:tc>
          <w:tcPr>
            <w:tcW w:w="6350" w:type="dxa"/>
          </w:tcPr>
          <w:p w14:paraId="41FA449C" w14:textId="3295751B" w:rsidR="000315B6" w:rsidRPr="000315B6" w:rsidRDefault="006832C4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August 29, 2017</w:t>
            </w:r>
          </w:p>
        </w:tc>
      </w:tr>
      <w:tr w:rsidR="00696AC3" w:rsidRPr="000315B6" w14:paraId="78A6D9D9" w14:textId="77777777" w:rsidTr="001171A1">
        <w:tc>
          <w:tcPr>
            <w:tcW w:w="2660" w:type="dxa"/>
          </w:tcPr>
          <w:p w14:paraId="635D4CB3" w14:textId="5D7212D5" w:rsidR="00696AC3" w:rsidRDefault="00696AC3" w:rsidP="000315B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96AC3">
              <w:rPr>
                <w:rFonts w:ascii="Arial" w:hAnsi="Arial" w:cs="Arial"/>
                <w:sz w:val="20"/>
                <w:szCs w:val="20"/>
              </w:rPr>
              <w:t>Github repository link</w:t>
            </w:r>
            <w:r w:rsidR="00B518E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50" w:type="dxa"/>
          </w:tcPr>
          <w:p w14:paraId="0D545E00" w14:textId="3E2C1E63" w:rsidR="00696AC3" w:rsidRPr="000315B6" w:rsidRDefault="00547356" w:rsidP="0006292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7356">
              <w:rPr>
                <w:rFonts w:ascii="Arial" w:hAnsi="Arial" w:cs="Arial"/>
                <w:sz w:val="20"/>
                <w:szCs w:val="20"/>
              </w:rPr>
              <w:t>https://github.com/mjcarmelotes02/SodingTask</w:t>
            </w:r>
          </w:p>
        </w:tc>
      </w:tr>
    </w:tbl>
    <w:p w14:paraId="1FDE9B6C" w14:textId="77777777" w:rsidR="000315B6" w:rsidRPr="000315B6" w:rsidRDefault="000315B6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ADDA956" w14:textId="51E6BCA4" w:rsidR="000957BF" w:rsidRPr="007F4619" w:rsidRDefault="007F4619" w:rsidP="000315B6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t>2.0 How it Works</w:t>
      </w:r>
    </w:p>
    <w:p w14:paraId="33A85D39" w14:textId="4F623081" w:rsidR="00547356" w:rsidRDefault="00547356" w:rsidP="00547356">
      <w:pPr>
        <w:pStyle w:val="Heading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Soding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Task</w:t>
      </w:r>
    </w:p>
    <w:p w14:paraId="5D0D10B2" w14:textId="77777777" w:rsidR="00547356" w:rsidRDefault="00547356" w:rsidP="0054735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simple system (web based) to implement a Task CRUD app using C# programming language.</w:t>
      </w:r>
    </w:p>
    <w:p w14:paraId="59467752" w14:textId="04EBA959" w:rsidR="00547356" w:rsidRDefault="00547356" w:rsidP="0054735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Allows you to keep track of things you need to do in a simple way, paper free. Users can manage and view tasks.</w:t>
      </w:r>
    </w:p>
    <w:p w14:paraId="5FCC5EB2" w14:textId="3BC17A7F" w:rsidR="00547356" w:rsidRDefault="00547356" w:rsidP="00547356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Cool features are as follows:</w:t>
      </w:r>
    </w:p>
    <w:p w14:paraId="437266BA" w14:textId="2CC4781E" w:rsidR="00983536" w:rsidRPr="00983536" w:rsidRDefault="00983536" w:rsidP="00983536">
      <w:pPr>
        <w:pStyle w:val="NormalWeb"/>
        <w:numPr>
          <w:ilvl w:val="0"/>
          <w:numId w:val="20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Listing.</w:t>
      </w:r>
      <w:r>
        <w:rPr>
          <w:rFonts w:ascii="Segoe UI" w:hAnsi="Segoe UI" w:cs="Segoe UI"/>
          <w:color w:val="24292E"/>
        </w:rPr>
        <w:t xml:space="preserve"> All tasks can be viewed and are displayed. From here users can navigate to cre</w:t>
      </w:r>
      <w:r w:rsidR="00483DB5">
        <w:rPr>
          <w:rFonts w:ascii="Segoe UI" w:hAnsi="Segoe UI" w:cs="Segoe UI"/>
          <w:color w:val="24292E"/>
        </w:rPr>
        <w:t xml:space="preserve">ate, update, view and delete </w:t>
      </w:r>
      <w:r>
        <w:rPr>
          <w:rFonts w:ascii="Segoe UI" w:hAnsi="Segoe UI" w:cs="Segoe UI"/>
          <w:color w:val="24292E"/>
        </w:rPr>
        <w:t>task</w:t>
      </w:r>
      <w:r w:rsidR="00483DB5">
        <w:rPr>
          <w:rFonts w:ascii="Segoe UI" w:hAnsi="Segoe UI" w:cs="Segoe UI"/>
          <w:color w:val="24292E"/>
        </w:rPr>
        <w:t>.</w:t>
      </w:r>
    </w:p>
    <w:p w14:paraId="4C95B44A" w14:textId="1EEF254A" w:rsidR="00547356" w:rsidRPr="00547356" w:rsidRDefault="00547356" w:rsidP="00547356">
      <w:pPr>
        <w:pStyle w:val="NormalWeb"/>
        <w:numPr>
          <w:ilvl w:val="0"/>
          <w:numId w:val="20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547356">
        <w:rPr>
          <w:rFonts w:ascii="Segoe UI" w:hAnsi="Segoe UI" w:cs="Segoe UI"/>
          <w:b/>
          <w:color w:val="24292E"/>
        </w:rPr>
        <w:t>Create Task</w:t>
      </w:r>
      <w:r>
        <w:rPr>
          <w:rFonts w:ascii="Segoe UI" w:hAnsi="Segoe UI" w:cs="Segoe UI"/>
          <w:b/>
          <w:color w:val="24292E"/>
        </w:rPr>
        <w:t>.</w:t>
      </w:r>
      <w:r>
        <w:rPr>
          <w:rFonts w:ascii="Segoe UI" w:hAnsi="Segoe UI" w:cs="Segoe UI"/>
          <w:color w:val="24292E"/>
        </w:rPr>
        <w:t xml:space="preserve"> </w:t>
      </w:r>
      <w:r w:rsidR="00483DB5">
        <w:rPr>
          <w:rFonts w:ascii="Segoe UI" w:hAnsi="Segoe UI" w:cs="Segoe UI"/>
          <w:color w:val="24292E"/>
        </w:rPr>
        <w:t xml:space="preserve">App users can simply add a task. Just add name and description. </w:t>
      </w:r>
    </w:p>
    <w:p w14:paraId="259BAC72" w14:textId="57763CDB" w:rsidR="00547356" w:rsidRPr="00547356" w:rsidRDefault="00547356" w:rsidP="00547356">
      <w:pPr>
        <w:pStyle w:val="NormalWeb"/>
        <w:numPr>
          <w:ilvl w:val="0"/>
          <w:numId w:val="20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Update Task.</w:t>
      </w:r>
      <w:r>
        <w:rPr>
          <w:rFonts w:ascii="Segoe UI" w:hAnsi="Segoe UI" w:cs="Segoe UI"/>
          <w:color w:val="24292E"/>
        </w:rPr>
        <w:t xml:space="preserve"> App users can simply modify a task anytime</w:t>
      </w:r>
      <w:r w:rsidR="00483DB5">
        <w:rPr>
          <w:rFonts w:ascii="Segoe UI" w:hAnsi="Segoe UI" w:cs="Segoe UI"/>
          <w:color w:val="24292E"/>
        </w:rPr>
        <w:t xml:space="preserve">. </w:t>
      </w:r>
    </w:p>
    <w:p w14:paraId="4EFA5AEE" w14:textId="2E4C9059" w:rsidR="00547356" w:rsidRPr="00547356" w:rsidRDefault="00547356" w:rsidP="00547356">
      <w:pPr>
        <w:pStyle w:val="NormalWeb"/>
        <w:numPr>
          <w:ilvl w:val="0"/>
          <w:numId w:val="20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Delete Task.</w:t>
      </w:r>
      <w:r>
        <w:rPr>
          <w:rFonts w:ascii="Segoe UI" w:hAnsi="Segoe UI" w:cs="Segoe UI"/>
          <w:color w:val="24292E"/>
        </w:rPr>
        <w:t xml:space="preserve"> App users can remove tasks if they want to</w:t>
      </w:r>
      <w:r w:rsidR="00483DB5">
        <w:rPr>
          <w:rFonts w:ascii="Segoe UI" w:hAnsi="Segoe UI" w:cs="Segoe UI"/>
          <w:color w:val="24292E"/>
        </w:rPr>
        <w:t>.</w:t>
      </w:r>
    </w:p>
    <w:p w14:paraId="679EB370" w14:textId="34AD776D" w:rsidR="00547356" w:rsidRPr="00483DB5" w:rsidRDefault="00547356" w:rsidP="00547356">
      <w:pPr>
        <w:pStyle w:val="NormalWeb"/>
        <w:numPr>
          <w:ilvl w:val="0"/>
          <w:numId w:val="20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Details.</w:t>
      </w:r>
      <w:r>
        <w:rPr>
          <w:rFonts w:ascii="Segoe UI" w:hAnsi="Segoe UI" w:cs="Segoe UI"/>
          <w:color w:val="24292E"/>
        </w:rPr>
        <w:t xml:space="preserve"> App users can view details of a given task</w:t>
      </w:r>
      <w:r w:rsidR="00483DB5">
        <w:rPr>
          <w:rFonts w:ascii="Segoe UI" w:hAnsi="Segoe UI" w:cs="Segoe UI"/>
          <w:color w:val="24292E"/>
        </w:rPr>
        <w:t>.</w:t>
      </w:r>
    </w:p>
    <w:p w14:paraId="05C506DA" w14:textId="541B1A10" w:rsidR="00483DB5" w:rsidRDefault="00483DB5" w:rsidP="00483DB5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form"/>
      <w:r w:rsidRPr="00483DB5">
        <w:rPr>
          <w:rFonts w:ascii="Segoe UI" w:hAnsi="Segoe UI" w:cs="Segoe UI"/>
          <w:color w:val="24292E"/>
        </w:rPr>
        <w:t xml:space="preserve">Form </w:t>
      </w:r>
      <w:r w:rsidR="001B7DA4">
        <w:rPr>
          <w:rFonts w:ascii="Segoe UI" w:hAnsi="Segoe UI" w:cs="Segoe UI"/>
          <w:color w:val="24292E"/>
        </w:rPr>
        <w:t>Fields/</w:t>
      </w:r>
      <w:r w:rsidRPr="00483DB5">
        <w:rPr>
          <w:rFonts w:ascii="Segoe UI" w:hAnsi="Segoe UI" w:cs="Segoe UI"/>
          <w:color w:val="24292E"/>
        </w:rPr>
        <w:t>Validations</w:t>
      </w:r>
      <w:bookmarkEnd w:id="0"/>
      <w:r>
        <w:rPr>
          <w:rFonts w:ascii="Segoe UI" w:hAnsi="Segoe UI" w:cs="Segoe UI"/>
          <w:color w:val="24292E"/>
        </w:rPr>
        <w:t>:</w:t>
      </w:r>
    </w:p>
    <w:p w14:paraId="0B491EF8" w14:textId="46B514DF" w:rsidR="00483DB5" w:rsidRPr="00483DB5" w:rsidRDefault="00483DB5" w:rsidP="00483DB5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Name</w:t>
      </w:r>
      <w:r>
        <w:rPr>
          <w:rFonts w:ascii="Segoe UI" w:hAnsi="Segoe UI" w:cs="Segoe UI"/>
          <w:color w:val="24292E"/>
        </w:rPr>
        <w:t xml:space="preserve"> -  name for given task. This is a required field with a</w:t>
      </w:r>
      <w:r w:rsidR="001B7DA4">
        <w:rPr>
          <w:rFonts w:ascii="Segoe UI" w:hAnsi="Segoe UI" w:cs="Segoe UI"/>
          <w:color w:val="24292E"/>
        </w:rPr>
        <w:t>llowed</w:t>
      </w:r>
      <w:r>
        <w:rPr>
          <w:rFonts w:ascii="Segoe UI" w:hAnsi="Segoe UI" w:cs="Segoe UI"/>
          <w:color w:val="24292E"/>
        </w:rPr>
        <w:t xml:space="preserve"> maximum of 30 characters.</w:t>
      </w:r>
    </w:p>
    <w:p w14:paraId="1A0F5827" w14:textId="2BEE98BD" w:rsidR="00483DB5" w:rsidRPr="001B7DA4" w:rsidRDefault="00483DB5" w:rsidP="00483DB5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Description</w:t>
      </w:r>
      <w:r>
        <w:rPr>
          <w:rFonts w:ascii="Segoe UI" w:hAnsi="Segoe UI" w:cs="Segoe UI"/>
          <w:color w:val="24292E"/>
        </w:rPr>
        <w:t xml:space="preserve"> – describes the task. This field allows maximum of 100 characters</w:t>
      </w:r>
    </w:p>
    <w:p w14:paraId="7B664972" w14:textId="79402D3A" w:rsidR="001B7DA4" w:rsidRPr="001B7DA4" w:rsidRDefault="001B7DA4" w:rsidP="00483DB5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Date Created</w:t>
      </w:r>
      <w:r>
        <w:rPr>
          <w:rFonts w:ascii="Segoe UI" w:hAnsi="Segoe UI" w:cs="Segoe UI"/>
          <w:color w:val="24292E"/>
        </w:rPr>
        <w:t xml:space="preserve"> – date which the task is created</w:t>
      </w:r>
    </w:p>
    <w:p w14:paraId="2E13F106" w14:textId="10080687" w:rsidR="001B7DA4" w:rsidRPr="00483DB5" w:rsidRDefault="001B7DA4" w:rsidP="00483DB5">
      <w:pPr>
        <w:pStyle w:val="NormalWeb"/>
        <w:numPr>
          <w:ilvl w:val="0"/>
          <w:numId w:val="22"/>
        </w:numPr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Date Updated </w:t>
      </w:r>
      <w:r>
        <w:rPr>
          <w:rFonts w:ascii="Segoe UI" w:hAnsi="Segoe UI" w:cs="Segoe UI"/>
          <w:color w:val="24292E"/>
        </w:rPr>
        <w:t>- date which a task has been modified</w:t>
      </w:r>
    </w:p>
    <w:p w14:paraId="6FA85D40" w14:textId="77777777" w:rsidR="007F4619" w:rsidRDefault="007F4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91A71F" w14:textId="1D4DE6E0" w:rsidR="009649E8" w:rsidRPr="007F4619" w:rsidRDefault="007F4619" w:rsidP="007F4619">
      <w:pPr>
        <w:rPr>
          <w:rFonts w:ascii="Arial" w:hAnsi="Arial" w:cs="Arial"/>
          <w:b/>
          <w:sz w:val="20"/>
          <w:szCs w:val="20"/>
        </w:rPr>
      </w:pPr>
      <w:r w:rsidRPr="007F4619">
        <w:rPr>
          <w:rFonts w:ascii="Arial" w:hAnsi="Arial" w:cs="Arial"/>
          <w:b/>
          <w:sz w:val="20"/>
          <w:szCs w:val="20"/>
        </w:rPr>
        <w:lastRenderedPageBreak/>
        <w:t>3.0 Screenshots</w:t>
      </w:r>
    </w:p>
    <w:p w14:paraId="11DE6ED0" w14:textId="77777777" w:rsidR="007F4619" w:rsidRDefault="007F4619" w:rsidP="007F4619">
      <w:pPr>
        <w:rPr>
          <w:rFonts w:ascii="Arial" w:hAnsi="Arial" w:cs="Arial"/>
          <w:sz w:val="20"/>
          <w:szCs w:val="20"/>
        </w:rPr>
      </w:pPr>
    </w:p>
    <w:p w14:paraId="509ED386" w14:textId="1DCA83D5" w:rsidR="007F4619" w:rsidRDefault="00483DB5" w:rsidP="007F4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Listing Page</w:t>
      </w:r>
    </w:p>
    <w:p w14:paraId="2B0ADB0F" w14:textId="5A828B71" w:rsidR="00483DB5" w:rsidRDefault="00483DB5" w:rsidP="007F4619">
      <w:pPr>
        <w:rPr>
          <w:rFonts w:ascii="Arial" w:hAnsi="Arial" w:cs="Arial"/>
          <w:sz w:val="20"/>
          <w:szCs w:val="20"/>
        </w:rPr>
      </w:pPr>
    </w:p>
    <w:p w14:paraId="7F85BC86" w14:textId="77777777" w:rsidR="0004673E" w:rsidRDefault="00483DB5" w:rsidP="007F461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DF61DDD" wp14:editId="6CEB160D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580" w14:textId="66DC80D6" w:rsidR="0004673E" w:rsidRDefault="0004673E" w:rsidP="007F4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From here, user can navigate to different pages, e.g. create, update, delete, display task.</w:t>
      </w:r>
    </w:p>
    <w:p w14:paraId="34477A91" w14:textId="1B13E578" w:rsidR="0004673E" w:rsidRDefault="00A80B88" w:rsidP="007F4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</w:p>
    <w:p w14:paraId="5D2C4258" w14:textId="489E66E0" w:rsidR="00483DB5" w:rsidRDefault="00483DB5" w:rsidP="007F46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</w:t>
      </w:r>
      <w:r w:rsidR="00C03E79">
        <w:rPr>
          <w:rFonts w:ascii="Arial" w:hAnsi="Arial" w:cs="Arial"/>
          <w:sz w:val="20"/>
          <w:szCs w:val="20"/>
        </w:rPr>
        <w:t xml:space="preserve">Task </w:t>
      </w:r>
      <w:r>
        <w:rPr>
          <w:rFonts w:ascii="Arial" w:hAnsi="Arial" w:cs="Arial"/>
          <w:sz w:val="20"/>
          <w:szCs w:val="20"/>
        </w:rPr>
        <w:t>Page</w:t>
      </w:r>
    </w:p>
    <w:p w14:paraId="27F79154" w14:textId="3B359BC3" w:rsidR="00483DB5" w:rsidRDefault="00483DB5" w:rsidP="007F4619">
      <w:pPr>
        <w:rPr>
          <w:rFonts w:ascii="Arial" w:hAnsi="Arial" w:cs="Arial"/>
          <w:sz w:val="20"/>
          <w:szCs w:val="20"/>
        </w:rPr>
      </w:pPr>
    </w:p>
    <w:p w14:paraId="12A54B34" w14:textId="0C004B80" w:rsidR="00483DB5" w:rsidRDefault="00483DB5" w:rsidP="007F461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4C5A581" wp14:editId="1A8CFEFC">
            <wp:extent cx="5943600" cy="3496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553" w14:textId="643F1647" w:rsidR="00620F1D" w:rsidRDefault="00620F1D" w:rsidP="00620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Note: For list of validations please see How it Works &gt; </w:t>
      </w:r>
      <w:hyperlink w:anchor="form" w:history="1">
        <w:r>
          <w:rPr>
            <w:rStyle w:val="Hyperlink"/>
            <w:rFonts w:ascii="Arial" w:hAnsi="Arial" w:cs="Arial"/>
            <w:sz w:val="20"/>
            <w:szCs w:val="20"/>
          </w:rPr>
          <w:t>For</w:t>
        </w:r>
        <w:r>
          <w:rPr>
            <w:rStyle w:val="Hyperlink"/>
            <w:rFonts w:ascii="Arial" w:hAnsi="Arial" w:cs="Arial"/>
            <w:sz w:val="20"/>
            <w:szCs w:val="20"/>
          </w:rPr>
          <w:t>m</w:t>
        </w:r>
      </w:hyperlink>
      <w:r>
        <w:rPr>
          <w:rFonts w:ascii="Arial" w:hAnsi="Arial" w:cs="Arial"/>
          <w:sz w:val="20"/>
          <w:szCs w:val="20"/>
        </w:rPr>
        <w:t xml:space="preserve"> Fields &amp; Validations</w:t>
      </w:r>
    </w:p>
    <w:p w14:paraId="634697F4" w14:textId="264056A4" w:rsidR="00C03E79" w:rsidRDefault="00C03E79" w:rsidP="00620F1D">
      <w:pPr>
        <w:rPr>
          <w:rFonts w:ascii="Arial" w:hAnsi="Arial" w:cs="Arial"/>
          <w:sz w:val="20"/>
          <w:szCs w:val="20"/>
        </w:rPr>
      </w:pPr>
    </w:p>
    <w:p w14:paraId="0D4893BE" w14:textId="0538C0A3" w:rsidR="00C03E79" w:rsidRDefault="00C03E79" w:rsidP="00620F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Task Page</w:t>
      </w:r>
    </w:p>
    <w:p w14:paraId="33A4EC99" w14:textId="591579AE" w:rsidR="00C03E79" w:rsidRDefault="00C03E79" w:rsidP="00620F1D">
      <w:pPr>
        <w:rPr>
          <w:rFonts w:ascii="Arial" w:hAnsi="Arial" w:cs="Arial"/>
          <w:sz w:val="20"/>
          <w:szCs w:val="20"/>
        </w:rPr>
      </w:pPr>
    </w:p>
    <w:p w14:paraId="27E9E8B8" w14:textId="3E49A7B8" w:rsidR="00C03E79" w:rsidRDefault="00C03E79" w:rsidP="00620F1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AB4192F" wp14:editId="2CD3E0F3">
            <wp:extent cx="5943600" cy="3496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7451" w14:textId="5769A025" w:rsidR="00C03E79" w:rsidRDefault="00C03E79" w:rsidP="00C03E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Note: For list of validations please see How it Works &gt; </w:t>
      </w:r>
      <w:hyperlink w:anchor="form" w:history="1">
        <w:r>
          <w:rPr>
            <w:rStyle w:val="Hyperlink"/>
            <w:rFonts w:ascii="Arial" w:hAnsi="Arial" w:cs="Arial"/>
            <w:sz w:val="20"/>
            <w:szCs w:val="20"/>
          </w:rPr>
          <w:t>Form</w:t>
        </w:r>
      </w:hyperlink>
      <w:r>
        <w:rPr>
          <w:rFonts w:ascii="Arial" w:hAnsi="Arial" w:cs="Arial"/>
          <w:sz w:val="20"/>
          <w:szCs w:val="20"/>
        </w:rPr>
        <w:t xml:space="preserve"> Fields &amp; Validations</w:t>
      </w:r>
    </w:p>
    <w:p w14:paraId="0A318B6E" w14:textId="29BEA23A" w:rsidR="00C03E79" w:rsidRDefault="00C03E79" w:rsidP="00C03E79">
      <w:pPr>
        <w:rPr>
          <w:rFonts w:ascii="Arial" w:hAnsi="Arial" w:cs="Arial"/>
          <w:sz w:val="20"/>
          <w:szCs w:val="20"/>
        </w:rPr>
      </w:pPr>
    </w:p>
    <w:p w14:paraId="11624571" w14:textId="319FAFCA" w:rsidR="00C03E79" w:rsidRDefault="00C03E79" w:rsidP="00C03E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Task Page</w:t>
      </w:r>
    </w:p>
    <w:p w14:paraId="5627A316" w14:textId="49A86081" w:rsidR="00C03E79" w:rsidRDefault="00C03E79" w:rsidP="00C03E79">
      <w:pPr>
        <w:rPr>
          <w:rFonts w:ascii="Arial" w:hAnsi="Arial" w:cs="Arial"/>
          <w:sz w:val="20"/>
          <w:szCs w:val="20"/>
        </w:rPr>
      </w:pPr>
    </w:p>
    <w:p w14:paraId="5B8B02B6" w14:textId="0DEA3E98" w:rsidR="00C03E79" w:rsidRDefault="00C03E79" w:rsidP="00C03E7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8DFAC3" wp14:editId="458B5936">
            <wp:extent cx="5943600" cy="3496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F5C1" w14:textId="3191AA25" w:rsidR="00C03E79" w:rsidRDefault="00C03E79" w:rsidP="00C03E79">
      <w:pPr>
        <w:rPr>
          <w:rFonts w:ascii="Arial" w:hAnsi="Arial" w:cs="Arial"/>
          <w:sz w:val="20"/>
          <w:szCs w:val="20"/>
        </w:rPr>
      </w:pPr>
    </w:p>
    <w:p w14:paraId="1BB19802" w14:textId="77777777" w:rsidR="00C03E79" w:rsidRDefault="00C03E79" w:rsidP="00C03E79">
      <w:pPr>
        <w:rPr>
          <w:rFonts w:ascii="Arial" w:hAnsi="Arial" w:cs="Arial"/>
          <w:sz w:val="20"/>
          <w:szCs w:val="20"/>
        </w:rPr>
      </w:pPr>
    </w:p>
    <w:p w14:paraId="22F6F7BA" w14:textId="77777777" w:rsidR="00C03E79" w:rsidRDefault="00C03E79" w:rsidP="00C03E79">
      <w:pPr>
        <w:rPr>
          <w:rFonts w:ascii="Arial" w:hAnsi="Arial" w:cs="Arial"/>
          <w:sz w:val="20"/>
          <w:szCs w:val="20"/>
        </w:rPr>
      </w:pPr>
    </w:p>
    <w:p w14:paraId="3C392974" w14:textId="5F863043" w:rsidR="00C03E79" w:rsidRDefault="00C03E79" w:rsidP="00C03E7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Details Page</w:t>
      </w:r>
    </w:p>
    <w:p w14:paraId="39F66410" w14:textId="77777777" w:rsidR="005A583D" w:rsidRDefault="005A583D" w:rsidP="00C03E79">
      <w:pPr>
        <w:rPr>
          <w:rFonts w:ascii="Arial" w:hAnsi="Arial" w:cs="Arial"/>
          <w:sz w:val="20"/>
          <w:szCs w:val="20"/>
        </w:rPr>
      </w:pPr>
      <w:bookmarkStart w:id="1" w:name="_GoBack"/>
      <w:bookmarkEnd w:id="1"/>
    </w:p>
    <w:p w14:paraId="61CCB75F" w14:textId="1B51CF7F" w:rsidR="00C03E79" w:rsidRDefault="00C03E79" w:rsidP="00C03E7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91F296" wp14:editId="73EB9E3E">
            <wp:extent cx="5943600" cy="3496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E9BF" w14:textId="35572E4E" w:rsidR="00C03E79" w:rsidRDefault="00C03E79" w:rsidP="00620F1D">
      <w:pPr>
        <w:rPr>
          <w:rFonts w:ascii="Arial" w:hAnsi="Arial" w:cs="Arial"/>
          <w:sz w:val="20"/>
          <w:szCs w:val="20"/>
        </w:rPr>
      </w:pPr>
    </w:p>
    <w:p w14:paraId="6C9828DF" w14:textId="77777777" w:rsidR="00C03E79" w:rsidRPr="00620F1D" w:rsidRDefault="00C03E79" w:rsidP="00620F1D">
      <w:pPr>
        <w:rPr>
          <w:rFonts w:ascii="Arial" w:hAnsi="Arial" w:cs="Arial"/>
          <w:sz w:val="20"/>
          <w:szCs w:val="20"/>
        </w:rPr>
      </w:pPr>
    </w:p>
    <w:sectPr w:rsidR="00C03E79" w:rsidRPr="00620F1D" w:rsidSect="001171A1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66527" w14:textId="77777777" w:rsidR="002C4A5B" w:rsidRDefault="002C4A5B" w:rsidP="00D05382">
      <w:r>
        <w:separator/>
      </w:r>
    </w:p>
  </w:endnote>
  <w:endnote w:type="continuationSeparator" w:id="0">
    <w:p w14:paraId="27018217" w14:textId="77777777" w:rsidR="002C4A5B" w:rsidRDefault="002C4A5B" w:rsidP="00D05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03A9E" w14:textId="77777777" w:rsidR="002C4A5B" w:rsidRDefault="002C4A5B" w:rsidP="00D05382">
      <w:r>
        <w:separator/>
      </w:r>
    </w:p>
  </w:footnote>
  <w:footnote w:type="continuationSeparator" w:id="0">
    <w:p w14:paraId="7478B454" w14:textId="77777777" w:rsidR="002C4A5B" w:rsidRDefault="002C4A5B" w:rsidP="00D053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2D89" w14:textId="0B6B2906" w:rsidR="00D05382" w:rsidRDefault="00D05382" w:rsidP="00D05382">
    <w:pPr>
      <w:pStyle w:val="Header"/>
    </w:pPr>
    <w:r>
      <w:rPr>
        <w:noProof/>
      </w:rPr>
      <w:drawing>
        <wp:inline distT="0" distB="0" distL="0" distR="0" wp14:anchorId="6EEDE058" wp14:editId="36C47FC3">
          <wp:extent cx="394335" cy="394335"/>
          <wp:effectExtent l="0" t="0" r="12065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15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458" cy="3944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3C4E1E"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F53066"/>
    <w:multiLevelType w:val="hybridMultilevel"/>
    <w:tmpl w:val="FC6C5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5251A2"/>
    <w:multiLevelType w:val="hybridMultilevel"/>
    <w:tmpl w:val="03B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676F"/>
    <w:multiLevelType w:val="hybridMultilevel"/>
    <w:tmpl w:val="AA3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46FA2"/>
    <w:multiLevelType w:val="hybridMultilevel"/>
    <w:tmpl w:val="437A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F3E"/>
    <w:multiLevelType w:val="hybridMultilevel"/>
    <w:tmpl w:val="86E6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C1BA8"/>
    <w:multiLevelType w:val="hybridMultilevel"/>
    <w:tmpl w:val="83CA6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64CA3"/>
    <w:multiLevelType w:val="hybridMultilevel"/>
    <w:tmpl w:val="1DEC5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1B3515"/>
    <w:multiLevelType w:val="hybridMultilevel"/>
    <w:tmpl w:val="C8F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D78CD"/>
    <w:multiLevelType w:val="hybridMultilevel"/>
    <w:tmpl w:val="2DD84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121DC"/>
    <w:multiLevelType w:val="hybridMultilevel"/>
    <w:tmpl w:val="6664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739B5"/>
    <w:multiLevelType w:val="hybridMultilevel"/>
    <w:tmpl w:val="1786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C29A8"/>
    <w:multiLevelType w:val="hybridMultilevel"/>
    <w:tmpl w:val="8D84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05B7D"/>
    <w:multiLevelType w:val="hybridMultilevel"/>
    <w:tmpl w:val="0A1AF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B713E"/>
    <w:multiLevelType w:val="hybridMultilevel"/>
    <w:tmpl w:val="3182D68E"/>
    <w:lvl w:ilvl="0" w:tplc="3A8220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B070F"/>
    <w:multiLevelType w:val="hybridMultilevel"/>
    <w:tmpl w:val="10A29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DD702B"/>
    <w:multiLevelType w:val="hybridMultilevel"/>
    <w:tmpl w:val="F676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22"/>
  </w:num>
  <w:num w:numId="10">
    <w:abstractNumId w:val="13"/>
  </w:num>
  <w:num w:numId="11">
    <w:abstractNumId w:val="18"/>
  </w:num>
  <w:num w:numId="12">
    <w:abstractNumId w:val="19"/>
  </w:num>
  <w:num w:numId="13">
    <w:abstractNumId w:val="11"/>
  </w:num>
  <w:num w:numId="14">
    <w:abstractNumId w:val="14"/>
  </w:num>
  <w:num w:numId="15">
    <w:abstractNumId w:val="17"/>
  </w:num>
  <w:num w:numId="16">
    <w:abstractNumId w:val="9"/>
  </w:num>
  <w:num w:numId="17">
    <w:abstractNumId w:val="16"/>
  </w:num>
  <w:num w:numId="18">
    <w:abstractNumId w:val="8"/>
  </w:num>
  <w:num w:numId="19">
    <w:abstractNumId w:val="10"/>
  </w:num>
  <w:num w:numId="20">
    <w:abstractNumId w:val="12"/>
  </w:num>
  <w:num w:numId="21">
    <w:abstractNumId w:val="21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0A"/>
    <w:rsid w:val="00005EB9"/>
    <w:rsid w:val="0000649B"/>
    <w:rsid w:val="000070F5"/>
    <w:rsid w:val="00007BD8"/>
    <w:rsid w:val="0001361A"/>
    <w:rsid w:val="00014CB4"/>
    <w:rsid w:val="0002188D"/>
    <w:rsid w:val="0002444C"/>
    <w:rsid w:val="00025BAA"/>
    <w:rsid w:val="00026535"/>
    <w:rsid w:val="000315B6"/>
    <w:rsid w:val="00032D7E"/>
    <w:rsid w:val="00041F33"/>
    <w:rsid w:val="00043665"/>
    <w:rsid w:val="0004673E"/>
    <w:rsid w:val="00050690"/>
    <w:rsid w:val="00051DAC"/>
    <w:rsid w:val="00055914"/>
    <w:rsid w:val="00056202"/>
    <w:rsid w:val="0006292F"/>
    <w:rsid w:val="00070867"/>
    <w:rsid w:val="0007416A"/>
    <w:rsid w:val="000957BF"/>
    <w:rsid w:val="000A3314"/>
    <w:rsid w:val="000A737C"/>
    <w:rsid w:val="000B43DB"/>
    <w:rsid w:val="000B583D"/>
    <w:rsid w:val="000B6AF7"/>
    <w:rsid w:val="000C1A77"/>
    <w:rsid w:val="000C2A81"/>
    <w:rsid w:val="000D4D89"/>
    <w:rsid w:val="000E7BD8"/>
    <w:rsid w:val="000F0879"/>
    <w:rsid w:val="000F2B09"/>
    <w:rsid w:val="001031EF"/>
    <w:rsid w:val="001036E7"/>
    <w:rsid w:val="001050CD"/>
    <w:rsid w:val="00105A5D"/>
    <w:rsid w:val="00106691"/>
    <w:rsid w:val="00110C3A"/>
    <w:rsid w:val="00116A8F"/>
    <w:rsid w:val="0012532A"/>
    <w:rsid w:val="0012697B"/>
    <w:rsid w:val="00126C25"/>
    <w:rsid w:val="00127B00"/>
    <w:rsid w:val="00127FD3"/>
    <w:rsid w:val="001335B6"/>
    <w:rsid w:val="001352A1"/>
    <w:rsid w:val="00137EAD"/>
    <w:rsid w:val="00141289"/>
    <w:rsid w:val="00142731"/>
    <w:rsid w:val="00151664"/>
    <w:rsid w:val="0015619F"/>
    <w:rsid w:val="00161310"/>
    <w:rsid w:val="00163BBC"/>
    <w:rsid w:val="0016590F"/>
    <w:rsid w:val="001741E3"/>
    <w:rsid w:val="00181EDF"/>
    <w:rsid w:val="00197A1D"/>
    <w:rsid w:val="001A19BF"/>
    <w:rsid w:val="001A2544"/>
    <w:rsid w:val="001A6C84"/>
    <w:rsid w:val="001A7A0B"/>
    <w:rsid w:val="001B253D"/>
    <w:rsid w:val="001B4C2D"/>
    <w:rsid w:val="001B7DA4"/>
    <w:rsid w:val="001B7FBE"/>
    <w:rsid w:val="001C331F"/>
    <w:rsid w:val="001C7338"/>
    <w:rsid w:val="001D5022"/>
    <w:rsid w:val="001D6151"/>
    <w:rsid w:val="001E1F9A"/>
    <w:rsid w:val="001F00A0"/>
    <w:rsid w:val="001F4AE2"/>
    <w:rsid w:val="001F5572"/>
    <w:rsid w:val="00204067"/>
    <w:rsid w:val="0020539D"/>
    <w:rsid w:val="0021052B"/>
    <w:rsid w:val="0022130E"/>
    <w:rsid w:val="00226F09"/>
    <w:rsid w:val="002276C9"/>
    <w:rsid w:val="00232F0B"/>
    <w:rsid w:val="0023643C"/>
    <w:rsid w:val="00244BAC"/>
    <w:rsid w:val="00253F2E"/>
    <w:rsid w:val="002573EB"/>
    <w:rsid w:val="002655CA"/>
    <w:rsid w:val="0027325D"/>
    <w:rsid w:val="00276229"/>
    <w:rsid w:val="002774AA"/>
    <w:rsid w:val="00283DC0"/>
    <w:rsid w:val="00284C31"/>
    <w:rsid w:val="00296716"/>
    <w:rsid w:val="002A35BD"/>
    <w:rsid w:val="002A5B77"/>
    <w:rsid w:val="002B574C"/>
    <w:rsid w:val="002B7348"/>
    <w:rsid w:val="002C0F2B"/>
    <w:rsid w:val="002C26AF"/>
    <w:rsid w:val="002C2D86"/>
    <w:rsid w:val="002C4A5B"/>
    <w:rsid w:val="002C4CDE"/>
    <w:rsid w:val="002C4DDC"/>
    <w:rsid w:val="002C7361"/>
    <w:rsid w:val="002C7C28"/>
    <w:rsid w:val="002E11A0"/>
    <w:rsid w:val="002F66D1"/>
    <w:rsid w:val="00304B5C"/>
    <w:rsid w:val="00307082"/>
    <w:rsid w:val="00315559"/>
    <w:rsid w:val="003238E6"/>
    <w:rsid w:val="00323FF9"/>
    <w:rsid w:val="00327172"/>
    <w:rsid w:val="003273DA"/>
    <w:rsid w:val="00330CB8"/>
    <w:rsid w:val="003315A7"/>
    <w:rsid w:val="0033752A"/>
    <w:rsid w:val="00343BF4"/>
    <w:rsid w:val="00344AEC"/>
    <w:rsid w:val="003452F4"/>
    <w:rsid w:val="00346771"/>
    <w:rsid w:val="00346FD5"/>
    <w:rsid w:val="00360CB5"/>
    <w:rsid w:val="00364A35"/>
    <w:rsid w:val="0036661C"/>
    <w:rsid w:val="00371264"/>
    <w:rsid w:val="00372677"/>
    <w:rsid w:val="003766DE"/>
    <w:rsid w:val="003806A4"/>
    <w:rsid w:val="003814E4"/>
    <w:rsid w:val="00385EFE"/>
    <w:rsid w:val="00392D88"/>
    <w:rsid w:val="0039349B"/>
    <w:rsid w:val="003A796D"/>
    <w:rsid w:val="003C0E9D"/>
    <w:rsid w:val="003C0F0F"/>
    <w:rsid w:val="003C4E1E"/>
    <w:rsid w:val="003D2D3A"/>
    <w:rsid w:val="003D40AD"/>
    <w:rsid w:val="003E42A7"/>
    <w:rsid w:val="003E6AAF"/>
    <w:rsid w:val="003F1BF9"/>
    <w:rsid w:val="003F6423"/>
    <w:rsid w:val="00402549"/>
    <w:rsid w:val="004049F0"/>
    <w:rsid w:val="00411E22"/>
    <w:rsid w:val="004145A8"/>
    <w:rsid w:val="00414E1F"/>
    <w:rsid w:val="00425406"/>
    <w:rsid w:val="00426BE8"/>
    <w:rsid w:val="00430A64"/>
    <w:rsid w:val="0043112A"/>
    <w:rsid w:val="00432E61"/>
    <w:rsid w:val="004365BB"/>
    <w:rsid w:val="004379FE"/>
    <w:rsid w:val="00456D05"/>
    <w:rsid w:val="0045733E"/>
    <w:rsid w:val="004620D5"/>
    <w:rsid w:val="00462DA2"/>
    <w:rsid w:val="004670E6"/>
    <w:rsid w:val="0048087F"/>
    <w:rsid w:val="00483AFB"/>
    <w:rsid w:val="00483DB5"/>
    <w:rsid w:val="004868FB"/>
    <w:rsid w:val="00491B0C"/>
    <w:rsid w:val="00494473"/>
    <w:rsid w:val="00494EC6"/>
    <w:rsid w:val="004A4EAE"/>
    <w:rsid w:val="004A5DF2"/>
    <w:rsid w:val="004B1557"/>
    <w:rsid w:val="004B285E"/>
    <w:rsid w:val="004B55E8"/>
    <w:rsid w:val="004C1055"/>
    <w:rsid w:val="004D4399"/>
    <w:rsid w:val="004D65E6"/>
    <w:rsid w:val="004E31D3"/>
    <w:rsid w:val="004E41B9"/>
    <w:rsid w:val="004F6CF2"/>
    <w:rsid w:val="00506657"/>
    <w:rsid w:val="005108C1"/>
    <w:rsid w:val="0051158F"/>
    <w:rsid w:val="00512013"/>
    <w:rsid w:val="0052371B"/>
    <w:rsid w:val="0052608A"/>
    <w:rsid w:val="00535BE9"/>
    <w:rsid w:val="00536CD7"/>
    <w:rsid w:val="00540600"/>
    <w:rsid w:val="005430B1"/>
    <w:rsid w:val="005437B0"/>
    <w:rsid w:val="00545E82"/>
    <w:rsid w:val="005465D8"/>
    <w:rsid w:val="00547356"/>
    <w:rsid w:val="00547F82"/>
    <w:rsid w:val="005545ED"/>
    <w:rsid w:val="00560694"/>
    <w:rsid w:val="005639C4"/>
    <w:rsid w:val="005752F1"/>
    <w:rsid w:val="00576CCB"/>
    <w:rsid w:val="00577D5B"/>
    <w:rsid w:val="00581617"/>
    <w:rsid w:val="00582DA7"/>
    <w:rsid w:val="005A00EF"/>
    <w:rsid w:val="005A583D"/>
    <w:rsid w:val="005A7C3B"/>
    <w:rsid w:val="005B025E"/>
    <w:rsid w:val="005B0EA9"/>
    <w:rsid w:val="005B0EC4"/>
    <w:rsid w:val="005C491C"/>
    <w:rsid w:val="005C624D"/>
    <w:rsid w:val="005C6564"/>
    <w:rsid w:val="005C785D"/>
    <w:rsid w:val="005D7F84"/>
    <w:rsid w:val="005E249D"/>
    <w:rsid w:val="00601F3B"/>
    <w:rsid w:val="00605401"/>
    <w:rsid w:val="00614132"/>
    <w:rsid w:val="00620F1D"/>
    <w:rsid w:val="00641310"/>
    <w:rsid w:val="00656B90"/>
    <w:rsid w:val="006763BD"/>
    <w:rsid w:val="006832C4"/>
    <w:rsid w:val="006901CC"/>
    <w:rsid w:val="00694447"/>
    <w:rsid w:val="00696247"/>
    <w:rsid w:val="00696AC3"/>
    <w:rsid w:val="006A6303"/>
    <w:rsid w:val="006C4F6D"/>
    <w:rsid w:val="006C7196"/>
    <w:rsid w:val="006D6E35"/>
    <w:rsid w:val="006E355E"/>
    <w:rsid w:val="006F4472"/>
    <w:rsid w:val="006F55A5"/>
    <w:rsid w:val="00707378"/>
    <w:rsid w:val="007130B9"/>
    <w:rsid w:val="0072420B"/>
    <w:rsid w:val="00724314"/>
    <w:rsid w:val="00724FDA"/>
    <w:rsid w:val="00726685"/>
    <w:rsid w:val="00740E34"/>
    <w:rsid w:val="00745808"/>
    <w:rsid w:val="00767637"/>
    <w:rsid w:val="0077436E"/>
    <w:rsid w:val="00777634"/>
    <w:rsid w:val="00782E95"/>
    <w:rsid w:val="0078609B"/>
    <w:rsid w:val="0079384A"/>
    <w:rsid w:val="007969B2"/>
    <w:rsid w:val="007A6D5E"/>
    <w:rsid w:val="007B410E"/>
    <w:rsid w:val="007D2482"/>
    <w:rsid w:val="007D3D18"/>
    <w:rsid w:val="007E20E9"/>
    <w:rsid w:val="007F0BE3"/>
    <w:rsid w:val="007F1A83"/>
    <w:rsid w:val="007F4619"/>
    <w:rsid w:val="00800C8C"/>
    <w:rsid w:val="00803065"/>
    <w:rsid w:val="00804EDB"/>
    <w:rsid w:val="008134FD"/>
    <w:rsid w:val="00814D56"/>
    <w:rsid w:val="00820625"/>
    <w:rsid w:val="0082518E"/>
    <w:rsid w:val="008346D5"/>
    <w:rsid w:val="0083570D"/>
    <w:rsid w:val="00837DC4"/>
    <w:rsid w:val="0084252D"/>
    <w:rsid w:val="00842E3C"/>
    <w:rsid w:val="00850E6E"/>
    <w:rsid w:val="00856DA8"/>
    <w:rsid w:val="00865BAA"/>
    <w:rsid w:val="00867E52"/>
    <w:rsid w:val="00871C08"/>
    <w:rsid w:val="00873CDE"/>
    <w:rsid w:val="00886927"/>
    <w:rsid w:val="00886CBE"/>
    <w:rsid w:val="00890DA4"/>
    <w:rsid w:val="008910CD"/>
    <w:rsid w:val="00892F37"/>
    <w:rsid w:val="008950C6"/>
    <w:rsid w:val="008A6D83"/>
    <w:rsid w:val="008B6EA2"/>
    <w:rsid w:val="008C5B32"/>
    <w:rsid w:val="008C7DA2"/>
    <w:rsid w:val="008D2461"/>
    <w:rsid w:val="008D2741"/>
    <w:rsid w:val="008D6BAB"/>
    <w:rsid w:val="008E343B"/>
    <w:rsid w:val="008E4F83"/>
    <w:rsid w:val="008E5B20"/>
    <w:rsid w:val="008F10F1"/>
    <w:rsid w:val="008F4BC1"/>
    <w:rsid w:val="008F6992"/>
    <w:rsid w:val="00910B15"/>
    <w:rsid w:val="009168C1"/>
    <w:rsid w:val="00927D87"/>
    <w:rsid w:val="009328BC"/>
    <w:rsid w:val="00933B0D"/>
    <w:rsid w:val="00934752"/>
    <w:rsid w:val="009414CC"/>
    <w:rsid w:val="00950C66"/>
    <w:rsid w:val="0095453A"/>
    <w:rsid w:val="00955114"/>
    <w:rsid w:val="009605E0"/>
    <w:rsid w:val="00962A95"/>
    <w:rsid w:val="00962EBD"/>
    <w:rsid w:val="0096327D"/>
    <w:rsid w:val="0096346B"/>
    <w:rsid w:val="009649E8"/>
    <w:rsid w:val="00965F97"/>
    <w:rsid w:val="009706F8"/>
    <w:rsid w:val="009741B1"/>
    <w:rsid w:val="00980480"/>
    <w:rsid w:val="009814A9"/>
    <w:rsid w:val="00983536"/>
    <w:rsid w:val="00985E5C"/>
    <w:rsid w:val="00993D68"/>
    <w:rsid w:val="00997992"/>
    <w:rsid w:val="009A2B19"/>
    <w:rsid w:val="009A394A"/>
    <w:rsid w:val="009A4627"/>
    <w:rsid w:val="009A471F"/>
    <w:rsid w:val="009A5936"/>
    <w:rsid w:val="009D151A"/>
    <w:rsid w:val="009D643D"/>
    <w:rsid w:val="009E6536"/>
    <w:rsid w:val="009E7620"/>
    <w:rsid w:val="00A010BE"/>
    <w:rsid w:val="00A04E34"/>
    <w:rsid w:val="00A06619"/>
    <w:rsid w:val="00A10377"/>
    <w:rsid w:val="00A15DDC"/>
    <w:rsid w:val="00A17AB5"/>
    <w:rsid w:val="00A17CB6"/>
    <w:rsid w:val="00A27F28"/>
    <w:rsid w:val="00A327CC"/>
    <w:rsid w:val="00A32CFC"/>
    <w:rsid w:val="00A3457B"/>
    <w:rsid w:val="00A402F9"/>
    <w:rsid w:val="00A54FEF"/>
    <w:rsid w:val="00A56F83"/>
    <w:rsid w:val="00A57A4F"/>
    <w:rsid w:val="00A60162"/>
    <w:rsid w:val="00A636ED"/>
    <w:rsid w:val="00A63A44"/>
    <w:rsid w:val="00A650B9"/>
    <w:rsid w:val="00A80B88"/>
    <w:rsid w:val="00A843A2"/>
    <w:rsid w:val="00A91824"/>
    <w:rsid w:val="00AA0012"/>
    <w:rsid w:val="00AA0DC7"/>
    <w:rsid w:val="00AA0EA1"/>
    <w:rsid w:val="00AC6DC4"/>
    <w:rsid w:val="00AD0974"/>
    <w:rsid w:val="00AD0D83"/>
    <w:rsid w:val="00AD3142"/>
    <w:rsid w:val="00AE4395"/>
    <w:rsid w:val="00AF1233"/>
    <w:rsid w:val="00AF79F6"/>
    <w:rsid w:val="00AF7C6F"/>
    <w:rsid w:val="00B02308"/>
    <w:rsid w:val="00B0348D"/>
    <w:rsid w:val="00B13253"/>
    <w:rsid w:val="00B2158C"/>
    <w:rsid w:val="00B21740"/>
    <w:rsid w:val="00B2342B"/>
    <w:rsid w:val="00B26AE5"/>
    <w:rsid w:val="00B33A26"/>
    <w:rsid w:val="00B33B57"/>
    <w:rsid w:val="00B3507C"/>
    <w:rsid w:val="00B35AC5"/>
    <w:rsid w:val="00B36C48"/>
    <w:rsid w:val="00B44604"/>
    <w:rsid w:val="00B447DA"/>
    <w:rsid w:val="00B50E5A"/>
    <w:rsid w:val="00B518E2"/>
    <w:rsid w:val="00B5400B"/>
    <w:rsid w:val="00B5660A"/>
    <w:rsid w:val="00B57DC1"/>
    <w:rsid w:val="00B60311"/>
    <w:rsid w:val="00B61727"/>
    <w:rsid w:val="00B66D23"/>
    <w:rsid w:val="00B75EFF"/>
    <w:rsid w:val="00B80167"/>
    <w:rsid w:val="00B84D18"/>
    <w:rsid w:val="00B93D06"/>
    <w:rsid w:val="00B97209"/>
    <w:rsid w:val="00B97C5B"/>
    <w:rsid w:val="00BA059B"/>
    <w:rsid w:val="00BA2F49"/>
    <w:rsid w:val="00BA3DAF"/>
    <w:rsid w:val="00BA67C2"/>
    <w:rsid w:val="00BB2431"/>
    <w:rsid w:val="00BB499E"/>
    <w:rsid w:val="00BC15FD"/>
    <w:rsid w:val="00BC1ECF"/>
    <w:rsid w:val="00BD1BC4"/>
    <w:rsid w:val="00BD387D"/>
    <w:rsid w:val="00BD425D"/>
    <w:rsid w:val="00BE2E36"/>
    <w:rsid w:val="00BE6796"/>
    <w:rsid w:val="00BF0B4A"/>
    <w:rsid w:val="00BF2C25"/>
    <w:rsid w:val="00C03E79"/>
    <w:rsid w:val="00C10508"/>
    <w:rsid w:val="00C13211"/>
    <w:rsid w:val="00C14590"/>
    <w:rsid w:val="00C16A9A"/>
    <w:rsid w:val="00C32D44"/>
    <w:rsid w:val="00C3462B"/>
    <w:rsid w:val="00C35CD9"/>
    <w:rsid w:val="00C51D0E"/>
    <w:rsid w:val="00C52934"/>
    <w:rsid w:val="00C53226"/>
    <w:rsid w:val="00C53580"/>
    <w:rsid w:val="00C5396B"/>
    <w:rsid w:val="00C6557D"/>
    <w:rsid w:val="00C669EB"/>
    <w:rsid w:val="00C83834"/>
    <w:rsid w:val="00C85670"/>
    <w:rsid w:val="00C90D85"/>
    <w:rsid w:val="00C93608"/>
    <w:rsid w:val="00C9737C"/>
    <w:rsid w:val="00CA05BD"/>
    <w:rsid w:val="00CA2357"/>
    <w:rsid w:val="00CB530B"/>
    <w:rsid w:val="00CB5FC0"/>
    <w:rsid w:val="00CC04CE"/>
    <w:rsid w:val="00CC1078"/>
    <w:rsid w:val="00CC141E"/>
    <w:rsid w:val="00CC3425"/>
    <w:rsid w:val="00CC4D88"/>
    <w:rsid w:val="00CD1471"/>
    <w:rsid w:val="00CD2B95"/>
    <w:rsid w:val="00CD740A"/>
    <w:rsid w:val="00CE027B"/>
    <w:rsid w:val="00CE1701"/>
    <w:rsid w:val="00CE2843"/>
    <w:rsid w:val="00CF4009"/>
    <w:rsid w:val="00CF4DFF"/>
    <w:rsid w:val="00D03CC1"/>
    <w:rsid w:val="00D05382"/>
    <w:rsid w:val="00D055C8"/>
    <w:rsid w:val="00D05BFB"/>
    <w:rsid w:val="00D0661E"/>
    <w:rsid w:val="00D078A6"/>
    <w:rsid w:val="00D30E7E"/>
    <w:rsid w:val="00D30F3C"/>
    <w:rsid w:val="00D33B29"/>
    <w:rsid w:val="00D34F29"/>
    <w:rsid w:val="00D3572D"/>
    <w:rsid w:val="00D36071"/>
    <w:rsid w:val="00D43466"/>
    <w:rsid w:val="00D61FDF"/>
    <w:rsid w:val="00D6672D"/>
    <w:rsid w:val="00D77486"/>
    <w:rsid w:val="00D9195E"/>
    <w:rsid w:val="00DA0F16"/>
    <w:rsid w:val="00DA43C0"/>
    <w:rsid w:val="00DA5C3D"/>
    <w:rsid w:val="00DB0D44"/>
    <w:rsid w:val="00DB3553"/>
    <w:rsid w:val="00DC3288"/>
    <w:rsid w:val="00DC5B45"/>
    <w:rsid w:val="00DD3C94"/>
    <w:rsid w:val="00DF0C47"/>
    <w:rsid w:val="00DF11BC"/>
    <w:rsid w:val="00DF634F"/>
    <w:rsid w:val="00DF72D5"/>
    <w:rsid w:val="00DF73DB"/>
    <w:rsid w:val="00DF7ECB"/>
    <w:rsid w:val="00E02045"/>
    <w:rsid w:val="00E04A13"/>
    <w:rsid w:val="00E142D0"/>
    <w:rsid w:val="00E20C30"/>
    <w:rsid w:val="00E41DC9"/>
    <w:rsid w:val="00E4609C"/>
    <w:rsid w:val="00E50CBB"/>
    <w:rsid w:val="00E539DC"/>
    <w:rsid w:val="00E67A57"/>
    <w:rsid w:val="00E83D65"/>
    <w:rsid w:val="00E96459"/>
    <w:rsid w:val="00EB7ED6"/>
    <w:rsid w:val="00EC19EC"/>
    <w:rsid w:val="00EC1C12"/>
    <w:rsid w:val="00EC2D98"/>
    <w:rsid w:val="00EC7703"/>
    <w:rsid w:val="00ED17B1"/>
    <w:rsid w:val="00ED4569"/>
    <w:rsid w:val="00ED5C28"/>
    <w:rsid w:val="00EE3E0D"/>
    <w:rsid w:val="00EF5889"/>
    <w:rsid w:val="00EF714E"/>
    <w:rsid w:val="00F0142A"/>
    <w:rsid w:val="00F05579"/>
    <w:rsid w:val="00F10753"/>
    <w:rsid w:val="00F11D29"/>
    <w:rsid w:val="00F144AF"/>
    <w:rsid w:val="00F15519"/>
    <w:rsid w:val="00F35EC4"/>
    <w:rsid w:val="00F469D9"/>
    <w:rsid w:val="00F57CF1"/>
    <w:rsid w:val="00F678F6"/>
    <w:rsid w:val="00F67B4F"/>
    <w:rsid w:val="00F77FC9"/>
    <w:rsid w:val="00F805D5"/>
    <w:rsid w:val="00F87896"/>
    <w:rsid w:val="00F91F4D"/>
    <w:rsid w:val="00FA0205"/>
    <w:rsid w:val="00FA02C6"/>
    <w:rsid w:val="00FA5948"/>
    <w:rsid w:val="00FC0707"/>
    <w:rsid w:val="00FD6996"/>
    <w:rsid w:val="00FE7C4D"/>
    <w:rsid w:val="00FF163C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5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310"/>
  </w:style>
  <w:style w:type="paragraph" w:styleId="Heading1">
    <w:name w:val="heading 1"/>
    <w:basedOn w:val="Normal"/>
    <w:next w:val="Normal"/>
    <w:link w:val="Heading1Char"/>
    <w:uiPriority w:val="9"/>
    <w:qFormat/>
    <w:rsid w:val="005473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437B0"/>
    <w:pPr>
      <w:spacing w:before="240" w:after="240" w:line="360" w:lineRule="auto"/>
      <w:jc w:val="both"/>
      <w:outlineLvl w:val="1"/>
    </w:pPr>
    <w:rPr>
      <w:rFonts w:ascii="Times New Roman" w:hAnsi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382"/>
  </w:style>
  <w:style w:type="paragraph" w:styleId="Footer">
    <w:name w:val="footer"/>
    <w:basedOn w:val="Normal"/>
    <w:link w:val="FooterChar"/>
    <w:uiPriority w:val="99"/>
    <w:unhideWhenUsed/>
    <w:rsid w:val="00D053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382"/>
  </w:style>
  <w:style w:type="table" w:styleId="TableGrid">
    <w:name w:val="Table Grid"/>
    <w:basedOn w:val="TableNormal"/>
    <w:uiPriority w:val="39"/>
    <w:rsid w:val="00C1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6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37B0"/>
    <w:rPr>
      <w:rFonts w:ascii="Times New Roman" w:hAnsi="Times New Roman"/>
      <w:b/>
      <w:szCs w:val="26"/>
    </w:rPr>
  </w:style>
  <w:style w:type="character" w:styleId="Hyperlink">
    <w:name w:val="Hyperlink"/>
    <w:basedOn w:val="DefaultParagraphFont"/>
    <w:uiPriority w:val="99"/>
    <w:unhideWhenUsed/>
    <w:rsid w:val="00D078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473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620F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0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3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MJ Carmelotes</cp:lastModifiedBy>
  <cp:revision>407</cp:revision>
  <dcterms:created xsi:type="dcterms:W3CDTF">2016-10-08T18:03:00Z</dcterms:created>
  <dcterms:modified xsi:type="dcterms:W3CDTF">2017-08-29T03:31:00Z</dcterms:modified>
</cp:coreProperties>
</file>